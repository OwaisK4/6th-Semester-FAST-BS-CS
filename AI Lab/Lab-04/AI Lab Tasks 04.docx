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A6" w:rsidRDefault="003F20BF">
      <w:pPr>
        <w:spacing w:before="71" w:line="200" w:lineRule="exact"/>
        <w:ind w:left="1748"/>
        <w:rPr>
          <w:rFonts w:ascii="Arial" w:eastAsia="Arial" w:hAnsi="Arial" w:cs="Arial"/>
          <w:b/>
          <w:position w:val="-6"/>
          <w:sz w:val="24"/>
          <w:szCs w:val="24"/>
        </w:rPr>
      </w:pPr>
      <w:r>
        <w:rPr>
          <w:rFonts w:ascii="Arial" w:eastAsia="Arial" w:hAnsi="Arial" w:cs="Arial"/>
          <w:b/>
          <w:position w:val="-6"/>
          <w:sz w:val="24"/>
          <w:szCs w:val="24"/>
        </w:rPr>
        <w:t>National University of Computer &amp; Emerging Sciences, Karachi</w:t>
      </w:r>
    </w:p>
    <w:p w:rsidR="003F20BF" w:rsidRDefault="003F20BF" w:rsidP="003F20BF">
      <w:pPr>
        <w:spacing w:line="320" w:lineRule="exact"/>
        <w:ind w:left="3597"/>
        <w:rPr>
          <w:rFonts w:ascii="Arial" w:eastAsia="Arial" w:hAnsi="Arial" w:cs="Arial"/>
          <w:b/>
          <w:position w:val="-4"/>
          <w:sz w:val="24"/>
          <w:szCs w:val="24"/>
        </w:rPr>
      </w:pPr>
      <w:r>
        <w:rPr>
          <w:rFonts w:ascii="Arial" w:eastAsia="Arial" w:hAnsi="Arial" w:cs="Arial"/>
          <w:b/>
          <w:position w:val="-4"/>
          <w:sz w:val="24"/>
          <w:szCs w:val="24"/>
        </w:rPr>
        <w:t xml:space="preserve">Computer Science Department         </w:t>
      </w:r>
    </w:p>
    <w:p w:rsidR="003F20BF" w:rsidRDefault="003F20BF" w:rsidP="003F20BF">
      <w:pPr>
        <w:spacing w:line="320" w:lineRule="exact"/>
        <w:ind w:left="3597"/>
        <w:rPr>
          <w:rFonts w:ascii="Arial" w:eastAsia="Arial" w:hAnsi="Arial" w:cs="Arial"/>
          <w:b/>
          <w:position w:val="-4"/>
          <w:sz w:val="24"/>
          <w:szCs w:val="24"/>
        </w:rPr>
      </w:pPr>
    </w:p>
    <w:p w:rsidR="003F20BF" w:rsidRDefault="003F20BF" w:rsidP="003F20BF">
      <w:pPr>
        <w:spacing w:line="320" w:lineRule="exact"/>
        <w:ind w:left="3597"/>
        <w:rPr>
          <w:rFonts w:ascii="Arial" w:eastAsia="Arial" w:hAnsi="Arial" w:cs="Arial"/>
          <w:b/>
          <w:position w:val="-4"/>
          <w:sz w:val="24"/>
          <w:szCs w:val="24"/>
        </w:rPr>
      </w:pPr>
    </w:p>
    <w:p w:rsidR="00647DA6" w:rsidRPr="003F20BF" w:rsidRDefault="003F20BF" w:rsidP="003F20BF">
      <w:pPr>
        <w:spacing w:line="320" w:lineRule="exact"/>
        <w:ind w:left="3597"/>
        <w:rPr>
          <w:rFonts w:ascii="Arial" w:eastAsia="Arial" w:hAnsi="Arial" w:cs="Arial"/>
          <w:b/>
          <w:position w:val="-4"/>
          <w:sz w:val="24"/>
          <w:szCs w:val="24"/>
        </w:rPr>
      </w:pPr>
      <w:r>
        <w:rPr>
          <w:rFonts w:ascii="Arial" w:eastAsia="Arial" w:hAnsi="Arial" w:cs="Arial"/>
          <w:b/>
          <w:position w:val="-4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075A319B" wp14:editId="2A2DAEB9">
            <wp:extent cx="6572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position w:val="-4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B25E692" wp14:editId="180B351A">
            <wp:extent cx="8382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position w:val="-4"/>
          <w:sz w:val="24"/>
          <w:szCs w:val="24"/>
        </w:rPr>
        <w:t xml:space="preserve">               </w:t>
      </w:r>
    </w:p>
    <w:p w:rsidR="00647DA6" w:rsidRDefault="003F20BF">
      <w:pPr>
        <w:spacing w:line="320" w:lineRule="exact"/>
        <w:ind w:left="110"/>
        <w:rPr>
          <w:rFonts w:ascii="Arial" w:eastAsia="Arial" w:hAnsi="Arial" w:cs="Arial"/>
          <w:sz w:val="24"/>
          <w:szCs w:val="24"/>
        </w:rPr>
      </w:pPr>
      <w:r>
        <w:rPr>
          <w:position w:val="-2"/>
        </w:rPr>
        <w:t xml:space="preserve">          </w:t>
      </w:r>
      <w:r>
        <w:rPr>
          <w:rFonts w:ascii="Arial" w:eastAsia="Arial" w:hAnsi="Arial" w:cs="Arial"/>
          <w:b/>
          <w:position w:val="-2"/>
          <w:sz w:val="24"/>
          <w:szCs w:val="24"/>
        </w:rPr>
        <w:t>Spring 2024, Lab Manual – 04</w:t>
      </w:r>
    </w:p>
    <w:p w:rsidR="00647DA6" w:rsidRDefault="003F20BF">
      <w:pPr>
        <w:spacing w:before="83"/>
        <w:ind w:left="7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Code: AI-2002             </w:t>
      </w:r>
      <w:r>
        <w:rPr>
          <w:rFonts w:ascii="Arial" w:eastAsia="Arial" w:hAnsi="Arial" w:cs="Arial"/>
          <w:b/>
          <w:position w:val="1"/>
          <w:sz w:val="24"/>
          <w:szCs w:val="24"/>
        </w:rPr>
        <w:t>Course: Artificial Intelligence Lab</w:t>
      </w:r>
    </w:p>
    <w:p w:rsidR="00647DA6" w:rsidRDefault="00647DA6">
      <w:pPr>
        <w:spacing w:line="100" w:lineRule="exact"/>
        <w:rPr>
          <w:sz w:val="10"/>
          <w:szCs w:val="10"/>
        </w:rPr>
      </w:pPr>
    </w:p>
    <w:p w:rsidR="00647DA6" w:rsidRDefault="003F20BF" w:rsidP="003F20BF">
      <w:pPr>
        <w:ind w:left="7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8"/>
          <w:sz w:val="24"/>
          <w:szCs w:val="24"/>
        </w:rPr>
        <w:t xml:space="preserve">Instructor(s):                            </w:t>
      </w:r>
      <w:r w:rsidR="00D035D3">
        <w:pict>
          <v:group id="_x0000_s1030" style="position:absolute;left:0;text-align:left;margin-left:56.25pt;margin-top:-40.4pt;width:482.6pt;height:61.05pt;z-index:-251659264;mso-position-horizontal-relative:page;mso-position-vertical-relative:text" coordorigin="1125,-808" coordsize="9652,1221">
            <v:shape id="_x0000_s1039" style="position:absolute;left:1155;top:-778;width:3372;height:0" coordorigin="1155,-778" coordsize="3372,0" path="m1155,-778r3372,e" filled="f" strokeweight="1.54pt">
              <v:path arrowok="t"/>
            </v:shape>
            <v:shape id="_x0000_s1038" style="position:absolute;left:4556;top:-778;width:6191;height:0" coordorigin="4556,-778" coordsize="6191,0" path="m4556,-778r6191,e" filled="f" strokeweight="1.54pt">
              <v:path arrowok="t"/>
            </v:shape>
            <v:shape id="_x0000_s1037" style="position:absolute;left:1155;top:-358;width:3372;height:0" coordorigin="1155,-358" coordsize="3372,0" path="m1155,-358r3372,e" filled="f" strokeweight="1.54pt">
              <v:path arrowok="t"/>
            </v:shape>
            <v:shape id="_x0000_s1036" style="position:absolute;left:4556;top:-358;width:6191;height:0" coordorigin="4556,-358" coordsize="6191,0" path="m4556,-358r6191,e" filled="f" strokeweight="1.54pt">
              <v:path arrowok="t"/>
            </v:shape>
            <v:shape id="_x0000_s1035" style="position:absolute;left:1140;top:-793;width:0;height:1190" coordorigin="1140,-793" coordsize="0,1190" path="m1140,-793r,1191e" filled="f" strokeweight="1.54pt">
              <v:path arrowok="t"/>
            </v:shape>
            <v:shape id="_x0000_s1034" style="position:absolute;left:1155;top:383;width:3372;height:0" coordorigin="1155,383" coordsize="3372,0" path="m1155,383r3372,e" filled="f" strokeweight="1.54pt">
              <v:path arrowok="t"/>
            </v:shape>
            <v:shape id="_x0000_s1033" style="position:absolute;left:4542;top:-793;width:0;height:1190" coordorigin="4542,-793" coordsize="0,1190" path="m4542,-793r,1191e" filled="f" strokeweight="1.54pt">
              <v:path arrowok="t"/>
            </v:shape>
            <v:shape id="_x0000_s1032" style="position:absolute;left:4556;top:383;width:6191;height:0" coordorigin="4556,383" coordsize="6191,0" path="m4556,383r6191,e" filled="f" strokeweight="1.54pt">
              <v:path arrowok="t"/>
            </v:shape>
            <v:shape id="_x0000_s1031" style="position:absolute;left:10762;top:-793;width:0;height:1190" coordorigin="10762,-793" coordsize="0,1190" path="m10762,-793r,1191e" filled="f" strokeweight="1.54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8"/>
          <w:sz w:val="24"/>
          <w:szCs w:val="24"/>
        </w:rPr>
        <w:t>Zarnain Maryam Awan</w:t>
      </w:r>
    </w:p>
    <w:p w:rsidR="00647DA6" w:rsidRDefault="00647DA6">
      <w:pPr>
        <w:spacing w:line="200" w:lineRule="exact"/>
      </w:pPr>
    </w:p>
    <w:p w:rsidR="00647DA6" w:rsidRDefault="00647DA6">
      <w:pPr>
        <w:spacing w:line="200" w:lineRule="exact"/>
      </w:pPr>
    </w:p>
    <w:p w:rsidR="00647DA6" w:rsidRDefault="00647DA6">
      <w:pPr>
        <w:spacing w:before="7" w:line="240" w:lineRule="exact"/>
        <w:rPr>
          <w:sz w:val="24"/>
          <w:szCs w:val="24"/>
        </w:rPr>
        <w:sectPr w:rsidR="00647DA6">
          <w:type w:val="continuous"/>
          <w:pgSz w:w="11940" w:h="16860"/>
          <w:pgMar w:top="860" w:right="240" w:bottom="280" w:left="520" w:header="720" w:footer="720" w:gutter="0"/>
          <w:cols w:space="720"/>
        </w:sectPr>
      </w:pPr>
    </w:p>
    <w:p w:rsidR="00647DA6" w:rsidRDefault="00647DA6">
      <w:pPr>
        <w:spacing w:line="200" w:lineRule="exact"/>
      </w:pPr>
    </w:p>
    <w:p w:rsidR="00647DA6" w:rsidRDefault="00647DA6">
      <w:pPr>
        <w:spacing w:line="200" w:lineRule="exact"/>
      </w:pPr>
    </w:p>
    <w:p w:rsidR="00647DA6" w:rsidRDefault="00647DA6">
      <w:pPr>
        <w:spacing w:before="15" w:line="200" w:lineRule="exact"/>
      </w:pPr>
    </w:p>
    <w:p w:rsidR="00647DA6" w:rsidRDefault="003F20BF">
      <w:pPr>
        <w:ind w:left="45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w w:val="93"/>
          <w:sz w:val="22"/>
          <w:szCs w:val="22"/>
          <w:u w:val="thick" w:color="000000"/>
        </w:rPr>
        <w:t>Task# 01:</w:t>
      </w:r>
    </w:p>
    <w:p w:rsidR="00647DA6" w:rsidRDefault="003F20BF">
      <w:pPr>
        <w:spacing w:before="54" w:line="240" w:lineRule="exact"/>
        <w:ind w:left="459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>Traveling Salesman Problem:</w:t>
      </w:r>
    </w:p>
    <w:p w:rsidR="00647DA6" w:rsidRDefault="003F20BF">
      <w:pPr>
        <w:spacing w:before="9"/>
        <w:rPr>
          <w:sz w:val="40"/>
          <w:szCs w:val="40"/>
        </w:rPr>
        <w:sectPr w:rsidR="00647DA6">
          <w:type w:val="continuous"/>
          <w:pgSz w:w="11940" w:h="16860"/>
          <w:pgMar w:top="860" w:right="240" w:bottom="280" w:left="520" w:header="720" w:footer="720" w:gutter="0"/>
          <w:cols w:num="2" w:space="720" w:equalWidth="0">
            <w:col w:w="3521" w:space="1513"/>
            <w:col w:w="6146"/>
          </w:cols>
        </w:sectPr>
      </w:pPr>
      <w:r>
        <w:br w:type="column"/>
      </w:r>
      <w:r>
        <w:rPr>
          <w:b/>
          <w:sz w:val="40"/>
          <w:szCs w:val="40"/>
        </w:rPr>
        <w:lastRenderedPageBreak/>
        <w:t>TASKS</w:t>
      </w:r>
    </w:p>
    <w:p w:rsidR="00647DA6" w:rsidRDefault="00D035D3">
      <w:pPr>
        <w:spacing w:before="62" w:line="288" w:lineRule="auto"/>
        <w:ind w:left="459" w:right="1134"/>
        <w:jc w:val="both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028" style="position:absolute;left:0;text-align:left;margin-left:21pt;margin-top:387.6pt;width:24.25pt;height:24.25pt;z-index:-251658240;mso-position-horizontal-relative:page;mso-position-vertical-relative:page" coordorigin="420,7752" coordsize="485,485">
            <v:shape id="_x0000_s1029" style="position:absolute;left:420;top:7752;width:485;height:485" coordorigin="420,7752" coordsize="485,485" path="m420,8237r485,l905,7752r-485,l420,8237xe" filled="f" strokeweight=".14pt">
              <v:path arrowok="t"/>
            </v:shape>
            <w10:wrap anchorx="page" anchory="page"/>
          </v:group>
        </w:pict>
      </w:r>
      <w:proofErr w:type="gramStart"/>
      <w:r w:rsidR="003F20BF">
        <w:rPr>
          <w:rFonts w:ascii="Arial" w:eastAsia="Arial" w:hAnsi="Arial" w:cs="Arial"/>
          <w:w w:val="104"/>
          <w:sz w:val="24"/>
          <w:szCs w:val="24"/>
        </w:rPr>
        <w:t>Given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a</w:t>
      </w:r>
      <w:proofErr w:type="gramEnd"/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set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of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cities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and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distances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between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every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pair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of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cities,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the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problem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is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to find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the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shortest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possible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route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that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visits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every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city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exactly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once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and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returns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to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the starting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point.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3F20BF">
        <w:rPr>
          <w:rFonts w:ascii="Arial" w:eastAsia="Arial" w:hAnsi="Arial" w:cs="Arial"/>
          <w:w w:val="104"/>
          <w:sz w:val="24"/>
          <w:szCs w:val="24"/>
        </w:rPr>
        <w:t>Like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any</w:t>
      </w:r>
      <w:proofErr w:type="gramEnd"/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problem,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which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can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be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optimized,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there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must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be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a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cost function.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="003F20BF">
        <w:rPr>
          <w:rFonts w:ascii="Arial" w:eastAsia="Arial" w:hAnsi="Arial" w:cs="Arial"/>
          <w:w w:val="104"/>
          <w:sz w:val="24"/>
          <w:szCs w:val="24"/>
        </w:rPr>
        <w:t>In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the</w:t>
      </w:r>
      <w:proofErr w:type="gramEnd"/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context</w:t>
      </w:r>
      <w:r w:rsidR="003F20BF">
        <w:rPr>
          <w:rFonts w:ascii="Arial" w:eastAsia="Arial" w:hAnsi="Arial" w:cs="Arial"/>
          <w:sz w:val="24"/>
          <w:szCs w:val="24"/>
        </w:rPr>
        <w:t xml:space="preserve">  </w:t>
      </w:r>
      <w:r w:rsidR="003F20BF">
        <w:rPr>
          <w:rFonts w:ascii="Arial" w:eastAsia="Arial" w:hAnsi="Arial" w:cs="Arial"/>
          <w:w w:val="104"/>
          <w:sz w:val="24"/>
          <w:szCs w:val="24"/>
        </w:rPr>
        <w:t>of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TSP,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total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distance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traveled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must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be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reduced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as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much</w:t>
      </w:r>
      <w:r w:rsidR="003F20BF">
        <w:rPr>
          <w:rFonts w:ascii="Arial" w:eastAsia="Arial" w:hAnsi="Arial" w:cs="Arial"/>
          <w:sz w:val="24"/>
          <w:szCs w:val="24"/>
        </w:rPr>
        <w:t xml:space="preserve"> </w:t>
      </w:r>
      <w:r w:rsidR="003F20BF">
        <w:rPr>
          <w:rFonts w:ascii="Arial" w:eastAsia="Arial" w:hAnsi="Arial" w:cs="Arial"/>
          <w:w w:val="104"/>
          <w:sz w:val="24"/>
          <w:szCs w:val="24"/>
        </w:rPr>
        <w:t>as possible.</w:t>
      </w:r>
    </w:p>
    <w:p w:rsidR="00647DA6" w:rsidRDefault="00647DA6">
      <w:pPr>
        <w:spacing w:before="5" w:line="280" w:lineRule="exact"/>
        <w:rPr>
          <w:sz w:val="28"/>
          <w:szCs w:val="28"/>
        </w:rPr>
      </w:pPr>
    </w:p>
    <w:p w:rsidR="00647DA6" w:rsidRDefault="003F20BF">
      <w:pPr>
        <w:spacing w:line="287" w:lineRule="auto"/>
        <w:ind w:left="459" w:right="12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9"/>
          <w:sz w:val="24"/>
          <w:szCs w:val="24"/>
        </w:rPr>
        <w:t>Consider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below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matrix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representing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distances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(Cost)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between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cities. Find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the shortest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possible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route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that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visits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every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city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exactly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once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returns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035D3">
        <w:rPr>
          <w:rFonts w:ascii="Arial" w:eastAsia="Arial" w:hAnsi="Arial" w:cs="Arial"/>
          <w:w w:val="109"/>
          <w:sz w:val="24"/>
          <w:szCs w:val="24"/>
        </w:rPr>
        <w:t xml:space="preserve">the </w:t>
      </w:r>
      <w:bookmarkStart w:id="0" w:name="_GoBack"/>
      <w:bookmarkEnd w:id="0"/>
      <w:r>
        <w:rPr>
          <w:rFonts w:ascii="Arial" w:eastAsia="Arial" w:hAnsi="Arial" w:cs="Arial"/>
          <w:w w:val="109"/>
          <w:sz w:val="24"/>
          <w:szCs w:val="24"/>
        </w:rPr>
        <w:t>starting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point.</w:t>
      </w:r>
    </w:p>
    <w:p w:rsidR="00647DA6" w:rsidRDefault="00647DA6">
      <w:pPr>
        <w:spacing w:before="9" w:line="160" w:lineRule="exact"/>
        <w:rPr>
          <w:sz w:val="17"/>
          <w:szCs w:val="17"/>
        </w:rPr>
      </w:pPr>
    </w:p>
    <w:p w:rsidR="00647DA6" w:rsidRDefault="00D035D3">
      <w:pPr>
        <w:ind w:left="337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24.5pt">
            <v:imagedata r:id="rId7" o:title=""/>
          </v:shape>
        </w:pict>
      </w:r>
    </w:p>
    <w:p w:rsidR="00647DA6" w:rsidRDefault="00647DA6">
      <w:pPr>
        <w:spacing w:before="10" w:line="280" w:lineRule="exact"/>
        <w:rPr>
          <w:sz w:val="28"/>
          <w:szCs w:val="28"/>
        </w:rPr>
      </w:pPr>
    </w:p>
    <w:p w:rsidR="00647DA6" w:rsidRDefault="003F20BF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thick" w:color="000000"/>
        </w:rPr>
        <w:t>Task #02: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Implement DFS on graph and tree.</w:t>
      </w:r>
    </w:p>
    <w:p w:rsidR="00647DA6" w:rsidRDefault="003F20BF">
      <w:pPr>
        <w:spacing w:before="49"/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thick" w:color="000000"/>
        </w:rPr>
        <w:t>Task # 03: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Write a program to solve the 8-puzzle problem using the DFS and BFS search algorithm</w:t>
      </w:r>
    </w:p>
    <w:p w:rsidR="00647DA6" w:rsidRDefault="00647DA6">
      <w:pPr>
        <w:spacing w:line="200" w:lineRule="exact"/>
      </w:pPr>
    </w:p>
    <w:p w:rsidR="00647DA6" w:rsidRDefault="00647DA6">
      <w:pPr>
        <w:spacing w:line="200" w:lineRule="exact"/>
      </w:pPr>
    </w:p>
    <w:p w:rsidR="00647DA6" w:rsidRDefault="00647DA6">
      <w:pPr>
        <w:spacing w:before="3" w:line="280" w:lineRule="exact"/>
        <w:rPr>
          <w:sz w:val="28"/>
          <w:szCs w:val="28"/>
        </w:rPr>
      </w:pPr>
    </w:p>
    <w:p w:rsidR="00647DA6" w:rsidRDefault="00D035D3">
      <w:pPr>
        <w:ind w:left="3423"/>
        <w:sectPr w:rsidR="00647DA6">
          <w:type w:val="continuous"/>
          <w:pgSz w:w="11940" w:h="16860"/>
          <w:pgMar w:top="860" w:right="240" w:bottom="280" w:left="520" w:header="720" w:footer="720" w:gutter="0"/>
          <w:cols w:space="720"/>
        </w:sectPr>
      </w:pPr>
      <w:r>
        <w:pict>
          <v:shape id="_x0000_i1026" type="#_x0000_t75" style="width:201pt;height:124.5pt">
            <v:imagedata r:id="rId8" o:title=""/>
          </v:shape>
        </w:pict>
      </w:r>
    </w:p>
    <w:p w:rsidR="00647DA6" w:rsidRDefault="00647DA6">
      <w:pPr>
        <w:spacing w:line="200" w:lineRule="exact"/>
      </w:pPr>
    </w:p>
    <w:sectPr w:rsidR="00647DA6">
      <w:pgSz w:w="11940" w:h="168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0ED"/>
    <w:multiLevelType w:val="multilevel"/>
    <w:tmpl w:val="5F8AA4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A6"/>
    <w:rsid w:val="003F20BF"/>
    <w:rsid w:val="00647DA6"/>
    <w:rsid w:val="00D0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D66ACD2"/>
  <w15:docId w15:val="{FDCF4A46-C23E-47BF-A400-CB5D9C2E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zarnain maryam</cp:lastModifiedBy>
  <cp:revision>3</cp:revision>
  <dcterms:created xsi:type="dcterms:W3CDTF">2024-02-23T03:15:00Z</dcterms:created>
  <dcterms:modified xsi:type="dcterms:W3CDTF">2024-02-23T03:19:00Z</dcterms:modified>
</cp:coreProperties>
</file>